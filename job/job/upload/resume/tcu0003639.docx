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67" w:lineRule="exact" w:line="300"/>
        <w:ind w:left="4017" w:right="4137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</w:rPr>
        <w:t>(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</w:rPr>
        <w:t>Unofficial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</w:rPr>
        <w:t>Transcript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8"/>
          <w:szCs w:val="28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3506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Faculty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Engineering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3092"/>
      </w:pPr>
      <w:r>
        <w:pict>
          <v:group style="position:absolute;margin-left:509.955pt;margin-top:-26.8907pt;width:62.93pt;height:68.6pt;mso-position-horizontal-relative:page;mso-position-vertical-relative:paragraph;z-index:-322" coordorigin="10199,-538" coordsize="1259,1372">
            <v:group style="position:absolute;left:10205;top:-532;width:1247;height:0" coordorigin="10205,-532" coordsize="1247,0">
              <v:shape style="position:absolute;left:10205;top:-532;width:1247;height:0" coordorigin="10205,-532" coordsize="1247,0" path="m10205,-532l11452,-532e" filled="f" stroked="t" strokeweight="0.57pt" strokecolor="#000000">
                <v:path arrowok="t"/>
              </v:shape>
              <v:group style="position:absolute;left:10205;top:-532;width:0;height:272" coordorigin="10205,-532" coordsize="0,272">
                <v:shape style="position:absolute;left:10205;top:-532;width:0;height:272" coordorigin="10205,-532" coordsize="0,272" path="m10205,-532l10205,-260e" filled="f" stroked="t" strokeweight="0.57pt" strokecolor="#000000">
                  <v:path arrowok="t"/>
                </v:shape>
                <v:group style="position:absolute;left:11452;top:-532;width:0;height:272" coordorigin="11452,-532" coordsize="0,272">
                  <v:shape style="position:absolute;left:11452;top:-532;width:0;height:272" coordorigin="11452,-532" coordsize="0,272" path="m11452,-532l11452,-260e" filled="f" stroked="t" strokeweight="0.57pt" strokecolor="#000000">
                    <v:path arrowok="t"/>
                  </v:shape>
                  <v:group style="position:absolute;left:10205;top:-260;width:0;height:272" coordorigin="10205,-260" coordsize="0,272">
                    <v:shape style="position:absolute;left:10205;top:-260;width:0;height:272" coordorigin="10205,-260" coordsize="0,272" path="m10205,-260l10205,12e" filled="f" stroked="t" strokeweight="0.57pt" strokecolor="#000000">
                      <v:path arrowok="t"/>
                    </v:shape>
                    <v:group style="position:absolute;left:11452;top:-260;width:0;height:272" coordorigin="11452,-260" coordsize="0,272">
                      <v:shape style="position:absolute;left:11452;top:-260;width:0;height:272" coordorigin="11452,-260" coordsize="0,272" path="m11452,-260l11452,12e" filled="f" stroked="t" strokeweight="0.57pt" strokecolor="#000000">
                        <v:path arrowok="t"/>
                      </v:shape>
                      <v:group style="position:absolute;left:10205;top:12;width:0;height:272" coordorigin="10205,12" coordsize="0,272">
                        <v:shape style="position:absolute;left:10205;top:12;width:0;height:272" coordorigin="10205,12" coordsize="0,272" path="m10205,12l10205,284e" filled="f" stroked="t" strokeweight="0.57pt" strokecolor="#000000">
                          <v:path arrowok="t"/>
                        </v:shape>
                        <v:group style="position:absolute;left:11452;top:12;width:0;height:272" coordorigin="11452,12" coordsize="0,272">
                          <v:shape style="position:absolute;left:11452;top:12;width:0;height:272" coordorigin="11452,12" coordsize="0,272" path="m11452,12l11452,284e" filled="f" stroked="t" strokeweight="0.57pt" strokecolor="#000000">
                            <v:path arrowok="t"/>
                          </v:shape>
                          <v:group style="position:absolute;left:10205;top:284;width:0;height:272" coordorigin="10205,284" coordsize="0,272">
                            <v:shape style="position:absolute;left:10205;top:284;width:0;height:272" coordorigin="10205,284" coordsize="0,272" path="m10205,284l10205,556e" filled="f" stroked="t" strokeweight="0.57pt" strokecolor="#000000">
                              <v:path arrowok="t"/>
                            </v:shape>
                            <v:group style="position:absolute;left:11452;top:284;width:0;height:272" coordorigin="11452,284" coordsize="0,272">
                              <v:shape style="position:absolute;left:11452;top:284;width:0;height:272" coordorigin="11452,284" coordsize="0,272" path="m11452,284l11452,556e" filled="f" stroked="t" strokeweight="0.57pt" strokecolor="#000000">
                                <v:path arrowok="t"/>
                              </v:shape>
                              <v:group style="position:absolute;left:10205;top:556;width:0;height:272" coordorigin="10205,556" coordsize="0,272">
                                <v:shape style="position:absolute;left:10205;top:556;width:0;height:272" coordorigin="10205,556" coordsize="0,272" path="m10205,556l10205,828e" filled="f" stroked="t" strokeweight="0.57pt" strokecolor="#000000">
                                  <v:path arrowok="t"/>
                                </v:shape>
                                <v:group style="position:absolute;left:11452;top:556;width:0;height:272" coordorigin="11452,556" coordsize="0,272">
                                  <v:shape style="position:absolute;left:11452;top:556;width:0;height:272" coordorigin="11452,556" coordsize="0,272" path="m11452,556l11452,828e" filled="f" stroked="t" strokeweight="0.57pt" strokecolor="#000000">
                                    <v:path arrowok="t"/>
                                  </v:shape>
                                  <v:group style="position:absolute;left:10205;top:828;width:1247;height:0" coordorigin="10205,828" coordsize="1247,0">
                                    <v:shape style="position:absolute;left:10205;top:828;width:1247;height:0" coordorigin="10205,828" coordsize="1247,0" path="m10205,828l11452,828e" filled="f" stroked="t" strokeweight="0.57pt" strokecolor="#000000">
                                      <v:path arrowok="t"/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pict>
          <v:group style="position:absolute;margin-left:572.315pt;margin-top:119.949pt;width:0.57pt;height:485.29pt;mso-position-horizontal-relative:page;mso-position-vertical-relative:paragraph;z-index:-321" coordorigin="11446,2399" coordsize="11,9706">
            <v:group style="position:absolute;left:11452;top:2405;width:0;height:215" coordorigin="11452,2405" coordsize="0,215">
              <v:shape style="position:absolute;left:11452;top:2405;width:0;height:215" coordorigin="11452,2405" coordsize="0,215" path="m11452,2405l11452,2620e" filled="f" stroked="t" strokeweight="0.57pt" strokecolor="#000000">
                <v:path arrowok="t"/>
              </v:shape>
              <v:group style="position:absolute;left:11452;top:2620;width:0;height:215" coordorigin="11452,2620" coordsize="0,215">
                <v:shape style="position:absolute;left:11452;top:2620;width:0;height:215" coordorigin="11452,2620" coordsize="0,215" path="m11452,2620l11452,2835e" filled="f" stroked="t" strokeweight="0.57pt" strokecolor="#000000">
                  <v:path arrowok="t"/>
                </v:shape>
                <v:group style="position:absolute;left:11452;top:2835;width:0;height:215" coordorigin="11452,2835" coordsize="0,215">
                  <v:shape style="position:absolute;left:11452;top:2835;width:0;height:215" coordorigin="11452,2835" coordsize="0,215" path="m11452,2835l11452,3051e" filled="f" stroked="t" strokeweight="0.57pt" strokecolor="#000000">
                    <v:path arrowok="t"/>
                  </v:shape>
                  <v:group style="position:absolute;left:11452;top:3051;width:0;height:215" coordorigin="11452,3051" coordsize="0,215">
                    <v:shape style="position:absolute;left:11452;top:3051;width:0;height:215" coordorigin="11452,3051" coordsize="0,215" path="m11452,3051l11452,3266e" filled="f" stroked="t" strokeweight="0.57pt" strokecolor="#000000">
                      <v:path arrowok="t"/>
                    </v:shape>
                    <v:group style="position:absolute;left:11452;top:3266;width:0;height:216" coordorigin="11452,3266" coordsize="0,216">
                      <v:shape style="position:absolute;left:11452;top:3266;width:0;height:216" coordorigin="11452,3266" coordsize="0,216" path="m11452,3266l11452,3482e" filled="f" stroked="t" strokeweight="0.57pt" strokecolor="#000000">
                        <v:path arrowok="t"/>
                      </v:shape>
                      <v:group style="position:absolute;left:11452;top:3482;width:0;height:215" coordorigin="11452,3482" coordsize="0,215">
                        <v:shape style="position:absolute;left:11452;top:3482;width:0;height:215" coordorigin="11452,3482" coordsize="0,215" path="m11452,3482l11452,3697e" filled="f" stroked="t" strokeweight="0.57pt" strokecolor="#000000">
                          <v:path arrowok="t"/>
                        </v:shape>
                        <v:group style="position:absolute;left:11452;top:3697;width:0;height:215" coordorigin="11452,3697" coordsize="0,215">
                          <v:shape style="position:absolute;left:11452;top:3697;width:0;height:215" coordorigin="11452,3697" coordsize="0,215" path="m11452,3697l11452,3913e" filled="f" stroked="t" strokeweight="0.57pt" strokecolor="#000000">
                            <v:path arrowok="t"/>
                          </v:shape>
                          <v:group style="position:absolute;left:11452;top:3913;width:0;height:215" coordorigin="11452,3913" coordsize="0,215">
                            <v:shape style="position:absolute;left:11452;top:3913;width:0;height:215" coordorigin="11452,3913" coordsize="0,215" path="m11452,3913l11452,4128e" filled="f" stroked="t" strokeweight="0.57pt" strokecolor="#000000">
                              <v:path arrowok="t"/>
                            </v:shape>
                            <v:group style="position:absolute;left:11452;top:4128;width:0;height:215" coordorigin="11452,4128" coordsize="0,215">
                              <v:shape style="position:absolute;left:11452;top:4128;width:0;height:215" coordorigin="11452,4128" coordsize="0,215" path="m11452,4128l11452,4343e" filled="f" stroked="t" strokeweight="0.57pt" strokecolor="#000000">
                                <v:path arrowok="t"/>
                              </v:shape>
                              <v:group style="position:absolute;left:11452;top:4343;width:0;height:215" coordorigin="11452,4343" coordsize="0,215">
                                <v:shape style="position:absolute;left:11452;top:4343;width:0;height:215" coordorigin="11452,4343" coordsize="0,215" path="m11452,4343l11452,4559e" filled="f" stroked="t" strokeweight="0.57pt" strokecolor="#000000">
                                  <v:path arrowok="t"/>
                                </v:shape>
                                <v:group style="position:absolute;left:11452;top:4559;width:0;height:216" coordorigin="11452,4559" coordsize="0,216">
                                  <v:shape style="position:absolute;left:11452;top:4559;width:0;height:216" coordorigin="11452,4559" coordsize="0,216" path="m11452,4559l11452,4774e" filled="f" stroked="t" strokeweight="0.57pt" strokecolor="#000000">
                                    <v:path arrowok="t"/>
                                  </v:shape>
                                  <v:group style="position:absolute;left:11452;top:4774;width:0;height:215" coordorigin="11452,4774" coordsize="0,215">
                                    <v:shape style="position:absolute;left:11452;top:4774;width:0;height:215" coordorigin="11452,4774" coordsize="0,215" path="m11452,4774l11452,4990e" filled="f" stroked="t" strokeweight="0.57pt" strokecolor="#000000">
                                      <v:path arrowok="t"/>
                                    </v:shape>
                                    <v:group style="position:absolute;left:11452;top:4990;width:0;height:215" coordorigin="11452,4990" coordsize="0,215">
                                      <v:shape style="position:absolute;left:11452;top:4990;width:0;height:215" coordorigin="11452,4990" coordsize="0,215" path="m11452,4990l11452,5205e" filled="f" stroked="t" strokeweight="0.57pt" strokecolor="#000000">
                                        <v:path arrowok="t"/>
                                      </v:shape>
                                      <v:group style="position:absolute;left:11452;top:5205;width:0;height:215" coordorigin="11452,5205" coordsize="0,215">
                                        <v:shape style="position:absolute;left:11452;top:5205;width:0;height:215" coordorigin="11452,5205" coordsize="0,215" path="m11452,5205l11452,5421e" filled="f" stroked="t" strokeweight="0.57pt" strokecolor="#000000">
                                          <v:path arrowok="t"/>
                                        </v:shape>
                                        <v:group style="position:absolute;left:11452;top:5421;width:0;height:215" coordorigin="11452,5421" coordsize="0,215">
                                          <v:shape style="position:absolute;left:11452;top:5421;width:0;height:215" coordorigin="11452,5421" coordsize="0,215" path="m11452,5421l11452,5636e" filled="f" stroked="t" strokeweight="0.57pt" strokecolor="#000000">
                                            <v:path arrowok="t"/>
                                          </v:shape>
                                          <v:group style="position:absolute;left:11452;top:5636;width:0;height:215" coordorigin="11452,5636" coordsize="0,215">
                                            <v:shape style="position:absolute;left:11452;top:5636;width:0;height:215" coordorigin="11452,5636" coordsize="0,215" path="m11452,5636l11452,5851e" filled="f" stroked="t" strokeweight="0.57pt" strokecolor="#000000">
                                              <v:path arrowok="t"/>
                                            </v:shape>
                                            <v:group style="position:absolute;left:11452;top:5851;width:0;height:216" coordorigin="11452,5851" coordsize="0,216">
                                              <v:shape style="position:absolute;left:11452;top:5851;width:0;height:216" coordorigin="11452,5851" coordsize="0,216" path="m11452,5851l11452,6067e" filled="f" stroked="t" strokeweight="0.57pt" strokecolor="#000000">
                                                <v:path arrowok="t"/>
                                              </v:shape>
                                              <v:group style="position:absolute;left:11452;top:6067;width:0;height:215" coordorigin="11452,6067" coordsize="0,215">
                                                <v:shape style="position:absolute;left:11452;top:6067;width:0;height:215" coordorigin="11452,6067" coordsize="0,215" path="m11452,6067l11452,6282e" filled="f" stroked="t" strokeweight="0.57pt" strokecolor="#000000">
                                                  <v:path arrowok="t"/>
                                                </v:shape>
                                                <v:group style="position:absolute;left:11452;top:6282;width:0;height:215" coordorigin="11452,6282" coordsize="0,215">
                                                  <v:shape style="position:absolute;left:11452;top:6282;width:0;height:215" coordorigin="11452,6282" coordsize="0,215" path="m11452,6282l11452,6498e" filled="f" stroked="t" strokeweight="0.57pt" strokecolor="#000000">
                                                    <v:path arrowok="t"/>
                                                  </v:shape>
                                                  <v:group style="position:absolute;left:11452;top:6498;width:0;height:215" coordorigin="11452,6498" coordsize="0,215">
                                                    <v:shape style="position:absolute;left:11452;top:6498;width:0;height:215" coordorigin="11452,6498" coordsize="0,215" path="m11452,6498l11452,6713e" filled="f" stroked="t" strokeweight="0.57pt" strokecolor="#000000">
                                                      <v:path arrowok="t"/>
                                                    </v:shape>
                                                    <v:group style="position:absolute;left:11452;top:6713;width:0;height:215" coordorigin="11452,6713" coordsize="0,215">
                                                      <v:shape style="position:absolute;left:11452;top:6713;width:0;height:215" coordorigin="11452,6713" coordsize="0,215" path="m11452,6713l11452,6929e" filled="f" stroked="t" strokeweight="0.57pt" strokecolor="#000000">
                                                        <v:path arrowok="t"/>
                                                      </v:shape>
                                                      <v:group style="position:absolute;left:11452;top:6929;width:0;height:215" coordorigin="11452,6929" coordsize="0,215">
                                                        <v:shape style="position:absolute;left:11452;top:6929;width:0;height:215" coordorigin="11452,6929" coordsize="0,215" path="m11452,6929l11452,7144e" filled="f" stroked="t" strokeweight="0.57pt" strokecolor="#000000">
                                                          <v:path arrowok="t"/>
                                                        </v:shape>
                                                        <v:group style="position:absolute;left:11452;top:7144;width:0;height:216" coordorigin="11452,7144" coordsize="0,216">
                                                          <v:shape style="position:absolute;left:11452;top:7144;width:0;height:216" coordorigin="11452,7144" coordsize="0,216" path="m11452,7144l11452,7360e" filled="f" stroked="t" strokeweight="0.57pt" strokecolor="#000000">
                                                            <v:path arrowok="t"/>
                                                          </v:shape>
                                                          <v:group style="position:absolute;left:11452;top:7360;width:0;height:215" coordorigin="11452,7360" coordsize="0,215">
                                                            <v:shape style="position:absolute;left:11452;top:7360;width:0;height:215" coordorigin="11452,7360" coordsize="0,215" path="m11452,7360l11452,7575e" filled="f" stroked="t" strokeweight="0.57pt" strokecolor="#000000">
                                                              <v:path arrowok="t"/>
                                                            </v:shape>
                                                            <v:group style="position:absolute;left:11452;top:7575;width:0;height:215" coordorigin="11452,7575" coordsize="0,215">
                                                              <v:shape style="position:absolute;left:11452;top:7575;width:0;height:215" coordorigin="11452,7575" coordsize="0,215" path="m11452,7575l11452,7790e" filled="f" stroked="t" strokeweight="0.57pt" strokecolor="#000000">
                                                                <v:path arrowok="t"/>
                                                              </v:shape>
                                                              <v:group style="position:absolute;left:11452;top:7790;width:0;height:215" coordorigin="11452,7790" coordsize="0,215">
                                                                <v:shape style="position:absolute;left:11452;top:7790;width:0;height:215" coordorigin="11452,7790" coordsize="0,215" path="m11452,7790l11452,8006e" filled="f" stroked="t" strokeweight="0.57pt" strokecolor="#000000">
                                                                  <v:path arrowok="t"/>
                                                                </v:shape>
                                                                <v:group style="position:absolute;left:11452;top:8006;width:0;height:215" coordorigin="11452,8006" coordsize="0,215">
                                                                  <v:shape style="position:absolute;left:11452;top:8006;width:0;height:215" coordorigin="11452,8006" coordsize="0,215" path="m11452,8006l11452,8221e" filled="f" stroked="t" strokeweight="0.57pt" strokecolor="#000000">
                                                                    <v:path arrowok="t"/>
                                                                  </v:shape>
                                                                  <v:group style="position:absolute;left:11452;top:8221;width:0;height:215" coordorigin="11452,8221" coordsize="0,215">
                                                                    <v:shape style="position:absolute;left:11452;top:8221;width:0;height:215" coordorigin="11452,8221" coordsize="0,215" path="m11452,8221l11452,8437e" filled="f" stroked="t" strokeweight="0.57pt" strokecolor="#000000">
                                                                      <v:path arrowok="t"/>
                                                                    </v:shape>
                                                                    <v:group style="position:absolute;left:11452;top:8437;width:0;height:216" coordorigin="11452,8437" coordsize="0,216">
                                                                      <v:shape style="position:absolute;left:11452;top:8437;width:0;height:216" coordorigin="11452,8437" coordsize="0,216" path="m11452,8437l11452,8652e" filled="f" stroked="t" strokeweight="0.57pt" strokecolor="#000000">
                                                                        <v:path arrowok="t"/>
                                                                      </v:shape>
                                                                      <v:group style="position:absolute;left:11452;top:8652;width:0;height:215" coordorigin="11452,8652" coordsize="0,215">
                                                                        <v:shape style="position:absolute;left:11452;top:8652;width:0;height:215" coordorigin="11452,8652" coordsize="0,215" path="m11452,8652l11452,8868e" filled="f" stroked="t" strokeweight="0.57pt" strokecolor="#000000">
                                                                          <v:path arrowok="t"/>
                                                                        </v:shape>
                                                                        <v:group style="position:absolute;left:11452;top:8868;width:0;height:215" coordorigin="11452,8868" coordsize="0,215">
                                                                          <v:shape style="position:absolute;left:11452;top:8868;width:0;height:215" coordorigin="11452,8868" coordsize="0,215" path="m11452,8868l11452,9083e" filled="f" stroked="t" strokeweight="0.57pt" strokecolor="#000000">
                                                                            <v:path arrowok="t"/>
                                                                          </v:shape>
                                                                          <v:group style="position:absolute;left:11452;top:9083;width:0;height:215" coordorigin="11452,9083" coordsize="0,215">
                                                                            <v:shape style="position:absolute;left:11452;top:9083;width:0;height:215" coordorigin="11452,9083" coordsize="0,215" path="m11452,9083l11452,9298e" filled="f" stroked="t" strokeweight="0.57pt" strokecolor="#000000">
                                                                              <v:path arrowok="t"/>
                                                                            </v:shape>
                                                                            <v:group style="position:absolute;left:11452;top:9298;width:0;height:215" coordorigin="11452,9298" coordsize="0,215">
                                                                              <v:shape style="position:absolute;left:11452;top:9298;width:0;height:215" coordorigin="11452,9298" coordsize="0,215" path="m11452,9298l11452,9514e" filled="f" stroked="t" strokeweight="0.57pt" strokecolor="#000000">
                                                                                <v:path arrowok="t"/>
                                                                              </v:shape>
                                                                              <v:group style="position:absolute;left:11452;top:9514;width:0;height:215" coordorigin="11452,9514" coordsize="0,215">
                                                                                <v:shape style="position:absolute;left:11452;top:9514;width:0;height:215" coordorigin="11452,9514" coordsize="0,215" path="m11452,9514l11452,9729e" filled="f" stroked="t" strokeweight="0.57pt" strokecolor="#000000">
                                                                                  <v:path arrowok="t"/>
                                                                                </v:shape>
                                                                                <v:group style="position:absolute;left:11452;top:9729;width:0;height:216" coordorigin="11452,9729" coordsize="0,216">
                                                                                  <v:shape style="position:absolute;left:11452;top:9729;width:0;height:216" coordorigin="11452,9729" coordsize="0,216" path="m11452,9729l11452,9945e" filled="f" stroked="t" strokeweight="0.57pt" strokecolor="#000000">
                                                                                    <v:path arrowok="t"/>
                                                                                  </v:shape>
                                                                                  <v:group style="position:absolute;left:11452;top:9945;width:0;height:215" coordorigin="11452,9945" coordsize="0,215">
                                                                                    <v:shape style="position:absolute;left:11452;top:9945;width:0;height:215" coordorigin="11452,9945" coordsize="0,215" path="m11452,9945l11452,10160e" filled="f" stroked="t" strokeweight="0.57pt" strokecolor="#000000">
                                                                                      <v:path arrowok="t"/>
                                                                                    </v:shape>
                                                                                    <v:group style="position:absolute;left:11452;top:10160;width:0;height:215" coordorigin="11452,10160" coordsize="0,215">
                                                                                      <v:shape style="position:absolute;left:11452;top:10160;width:0;height:215" coordorigin="11452,10160" coordsize="0,215" path="m11452,10160l11452,10376e" filled="f" stroked="t" strokeweight="0.57pt" strokecolor="#000000">
                                                                                        <v:path arrowok="t"/>
                                                                                      </v:shape>
                                                                                      <v:group style="position:absolute;left:11452;top:10376;width:0;height:215" coordorigin="11452,10376" coordsize="0,215">
                                                                                        <v:shape style="position:absolute;left:11452;top:10376;width:0;height:215" coordorigin="11452,10376" coordsize="0,215" path="m11452,10376l11452,10591e" filled="f" stroked="t" strokeweight="0.57pt" strokecolor="#000000">
                                                                                          <v:path arrowok="t"/>
                                                                                        </v:shape>
                                                                                        <v:group style="position:absolute;left:11452;top:10591;width:0;height:215" coordorigin="11452,10591" coordsize="0,215">
                                                                                          <v:shape style="position:absolute;left:11452;top:10591;width:0;height:215" coordorigin="11452,10591" coordsize="0,215" path="m11452,10591l11452,10806e" filled="f" stroked="t" strokeweight="0.57pt" strokecolor="#000000">
                                                                                            <v:path arrowok="t"/>
                                                                                          </v:shape>
                                                                                          <v:group style="position:absolute;left:11452;top:10806;width:0;height:215" coordorigin="11452,10806" coordsize="0,215">
                                                                                            <v:shape style="position:absolute;left:11452;top:10806;width:0;height:215" coordorigin="11452,10806" coordsize="0,215" path="m11452,10806l11452,11022e" filled="f" stroked="t" strokeweight="0.57pt" strokecolor="#000000">
                                                                                              <v:path arrowok="t"/>
                                                                                            </v:shape>
                                                                                            <v:group style="position:absolute;left:11452;top:11022;width:0;height:216" coordorigin="11452,11022" coordsize="0,216">
                                                                                              <v:shape style="position:absolute;left:11452;top:11022;width:0;height:216" coordorigin="11452,11022" coordsize="0,216" path="m11452,11022l11452,11237e" filled="f" stroked="t" strokeweight="0.57pt" strokecolor="#000000">
                                                                                                <v:path arrowok="t"/>
                                                                                              </v:shape>
                                                                                              <v:group style="position:absolute;left:11452;top:11237;width:0;height:215" coordorigin="11452,11237" coordsize="0,215">
                                                                                                <v:shape style="position:absolute;left:11452;top:11237;width:0;height:215" coordorigin="11452,11237" coordsize="0,215" path="m11452,11237l11452,11453e" filled="f" stroked="t" strokeweight="0.57pt" strokecolor="#000000">
                                                                                                  <v:path arrowok="t"/>
                                                                                                </v:shape>
                                                                                                <v:group style="position:absolute;left:11452;top:11453;width:0;height:215" coordorigin="11452,11453" coordsize="0,215">
                                                                                                  <v:shape style="position:absolute;left:11452;top:11453;width:0;height:215" coordorigin="11452,11453" coordsize="0,215" path="m11452,11453l11452,11668e" filled="f" stroked="t" strokeweight="0.57pt" strokecolor="#000000">
                                                                                                    <v:path arrowok="t"/>
                                                                                                  </v:shape>
                                                                                                  <v:group style="position:absolute;left:11452;top:11668;width:0;height:215" coordorigin="11452,11668" coordsize="0,215">
                                                                                                    <v:shape style="position:absolute;left:11452;top:11668;width:0;height:215" coordorigin="11452,11668" coordsize="0,215" path="m11452,11668l11452,11884e" filled="f" stroked="t" strokeweight="0.57pt" strokecolor="#000000">
                                                                                                      <v:path arrowok="t"/>
                                                                                                    </v:shape>
                                                                                                    <v:group style="position:absolute;left:11452;top:11884;width:0;height:215" coordorigin="11452,11884" coordsize="0,215">
                                                                                                      <v:shape style="position:absolute;left:11452;top:11884;width:0;height:215" coordorigin="11452,11884" coordsize="0,215" path="m11452,11884l11452,12099e" filled="f" stroked="t" strokeweight="0.57pt" strokecolor="#000000">
                                                                                                        <v:path arrowok="t"/>
                                                                                                      </v:shape>
                                                                                                    </v:group>
                                                                                                  </v:group>
                                                                                                </v:group>
                                                                                              </v:group>
                                                                                            </v:group>
                                                                                          </v:group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</v:group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4"/>
          <w:szCs w:val="24"/>
        </w:rPr>
        <w:t>Department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i/>
          <w:spacing w:val="54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Engineering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                                                </w:t>
      </w:r>
      <w:r>
        <w:rPr>
          <w:rFonts w:cs="Times New Roman" w:hAnsi="Times New Roman" w:eastAsia="Times New Roman" w:ascii="Times New Roman"/>
          <w:spacing w:val="1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Photo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6"/>
        <w:ind w:left="164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18"/>
          <w:szCs w:val="18"/>
        </w:rPr>
        <w:t>Name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18"/>
          <w:szCs w:val="18"/>
        </w:rPr>
        <w:t>    </w:t>
      </w:r>
      <w:r>
        <w:rPr>
          <w:rFonts w:cs="Times New Roman" w:hAnsi="Times New Roman" w:eastAsia="Times New Roman" w:ascii="Times New Roman"/>
          <w:b/>
          <w:i/>
          <w:spacing w:val="1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Mr.Sunon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Aengchuen</w:t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65"/>
        <w:ind w:left="164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18"/>
          <w:szCs w:val="18"/>
        </w:rPr>
        <w:t>Date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18"/>
          <w:szCs w:val="18"/>
        </w:rPr>
        <w:t>Birth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b/>
          <w:i/>
          <w:spacing w:val="1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July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28,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1992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                                                               </w:t>
      </w:r>
      <w:r>
        <w:rPr>
          <w:rFonts w:cs="Times New Roman" w:hAnsi="Times New Roman" w:eastAsia="Times New Roman" w:ascii="Times New Roman"/>
          <w:spacing w:val="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18"/>
          <w:szCs w:val="18"/>
        </w:rPr>
        <w:t>Student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18"/>
          <w:szCs w:val="18"/>
        </w:rPr>
        <w:t>ID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18"/>
          <w:szCs w:val="18"/>
        </w:rPr>
        <w:t>      </w:t>
      </w:r>
      <w:r>
        <w:rPr>
          <w:rFonts w:cs="Times New Roman" w:hAnsi="Times New Roman" w:eastAsia="Times New Roman" w:ascii="Times New Roman"/>
          <w:b/>
          <w:i/>
          <w:spacing w:val="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54011401</w:t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65"/>
        <w:ind w:left="164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18"/>
          <w:szCs w:val="18"/>
        </w:rPr>
        <w:t>Date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18"/>
          <w:szCs w:val="18"/>
        </w:rPr>
        <w:t>Admission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b/>
          <w:i/>
          <w:spacing w:val="2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2011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                                                                   </w:t>
      </w:r>
      <w:r>
        <w:rPr>
          <w:rFonts w:cs="Times New Roman" w:hAnsi="Times New Roman" w:eastAsia="Times New Roman" w:ascii="Times New Roman"/>
          <w:spacing w:val="4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18"/>
          <w:szCs w:val="18"/>
        </w:rPr>
        <w:t>Date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18"/>
          <w:szCs w:val="18"/>
        </w:rPr>
        <w:t>Graduation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18"/>
          <w:szCs w:val="18"/>
        </w:rPr>
        <w:t>    </w:t>
      </w:r>
      <w:r>
        <w:rPr>
          <w:rFonts w:cs="Times New Roman" w:hAnsi="Times New Roman" w:eastAsia="Times New Roman" w:ascii="Times New Roman"/>
          <w:b/>
          <w:i/>
          <w:spacing w:val="2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N/A</w:t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65"/>
        <w:ind w:left="164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18"/>
          <w:szCs w:val="18"/>
        </w:rPr>
        <w:t>Degree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b/>
          <w:i/>
          <w:spacing w:val="1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Bachelor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Engineering</w:t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65" w:lineRule="exact" w:line="200"/>
        <w:ind w:left="164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18"/>
          <w:szCs w:val="18"/>
        </w:rPr>
        <w:t>Major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position w:val="-1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b/>
          <w:i/>
          <w:spacing w:val="40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8"/>
          <w:szCs w:val="18"/>
        </w:rPr>
        <w:t>Engineering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</w:r>
    </w:p>
    <w:p>
      <w:pPr>
        <w:rPr>
          <w:sz w:val="4"/>
          <w:szCs w:val="4"/>
        </w:rPr>
        <w:jc w:val="left"/>
        <w:spacing w:before="1" w:lineRule="exact" w:line="40"/>
      </w:pPr>
      <w:r>
        <w:rPr>
          <w:sz w:val="4"/>
          <w:szCs w:val="4"/>
        </w:rPr>
      </w:r>
    </w:p>
    <w:tbl>
      <w:tblPr>
        <w:tblW w:w="0" w:type="auto"/>
        <w:tblLook w:val="01E0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72" w:hRule="exact"/>
        </w:trPr>
        <w:tc>
          <w:tcPr>
            <w:tcW w:w="4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center"/>
              <w:spacing w:before="41"/>
              <w:ind w:left="1708" w:right="1708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4"/>
                <w:szCs w:val="14"/>
              </w:rPr>
              <w:t>COURSE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4"/>
                <w:szCs w:val="14"/>
              </w:rPr>
              <w:t>TITLE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0"/>
                <w:szCs w:val="10"/>
              </w:rPr>
              <w:jc w:val="left"/>
              <w:spacing w:before="67"/>
              <w:ind w:left="27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0"/>
                <w:szCs w:val="10"/>
              </w:rPr>
              <w:t>CREDIT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0"/>
                <w:szCs w:val="10"/>
              </w:rPr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0"/>
                <w:szCs w:val="10"/>
              </w:rPr>
              <w:jc w:val="left"/>
              <w:spacing w:before="67"/>
              <w:ind w:left="4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0"/>
                <w:szCs w:val="10"/>
              </w:rPr>
              <w:t>GRADE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0"/>
                <w:szCs w:val="10"/>
              </w:rPr>
            </w:r>
          </w:p>
        </w:tc>
        <w:tc>
          <w:tcPr>
            <w:tcW w:w="4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center"/>
              <w:spacing w:before="41"/>
              <w:ind w:left="1708" w:right="1708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4"/>
                <w:szCs w:val="14"/>
              </w:rPr>
              <w:t>COURSE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4"/>
                <w:szCs w:val="14"/>
              </w:rPr>
              <w:t>TITLE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0"/>
                <w:szCs w:val="10"/>
              </w:rPr>
              <w:jc w:val="left"/>
              <w:spacing w:before="67"/>
              <w:ind w:left="27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0"/>
                <w:szCs w:val="10"/>
              </w:rPr>
              <w:t>CREDIT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0"/>
                <w:szCs w:val="10"/>
              </w:rPr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0"/>
                <w:szCs w:val="10"/>
              </w:rPr>
              <w:jc w:val="left"/>
              <w:spacing w:before="67"/>
              <w:ind w:left="41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0"/>
                <w:szCs w:val="10"/>
              </w:rPr>
              <w:t>GRADE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0"/>
                <w:szCs w:val="10"/>
              </w:rPr>
            </w:r>
          </w:p>
        </w:tc>
      </w:tr>
      <w:tr>
        <w:trPr>
          <w:trHeight w:val="215" w:hRule="exact"/>
        </w:trPr>
        <w:tc>
          <w:tcPr>
            <w:tcW w:w="4535" w:type="dxa"/>
            <w:vMerge w:val="restart"/>
            <w:tcBorders>
              <w:top w:val="single" w:sz="5" w:space="0" w:color="000000"/>
              <w:left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ind w:left="1212" w:right="1211"/>
            </w:pPr>
            <w:r>
              <w:rPr>
                <w:rFonts w:cs="Times New Roman" w:hAnsi="Times New Roman" w:eastAsia="Times New Roman" w:ascii="Times New Roman"/>
                <w:b/>
                <w:sz w:val="16"/>
                <w:szCs w:val="16"/>
              </w:rPr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1st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Semester,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Year,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2011-2012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4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01006001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ENGINEERING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MATHEMATICS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1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5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01006009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ENGINEERING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DRAWING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5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01006010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ENGINEERING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MECHANICS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5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05100193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GENERAL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CHEMISTRY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5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05100194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GENERAL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CHEMISTRY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LABORATORY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5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05300121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GENERAL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PHYSICS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1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5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05300122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GENERAL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PHYSICS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LABORATORY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1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5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90201001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FOUNDATION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ENGLISH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1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center"/>
              <w:spacing w:before="54"/>
              <w:ind w:left="1428" w:right="1428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GPS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: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2.55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        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GPA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: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2.55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before="41"/>
              <w:ind w:left="1180" w:right="1180"/>
            </w:pPr>
            <w:r>
              <w:rPr>
                <w:rFonts w:cs="Times New Roman" w:hAnsi="Times New Roman" w:eastAsia="Times New Roman" w:ascii="Times New Roman"/>
                <w:b/>
                <w:sz w:val="16"/>
                <w:szCs w:val="16"/>
              </w:rPr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2nd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Semester,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Year,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2011-2012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4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01006002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ENGINEERING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MATHEMATICS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2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5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01006011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ENGINEERING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MATERIALS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5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05300123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GENERAL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PHYSICS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2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5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05300124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GENERAL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PHYSICS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LABORATORY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2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5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90102003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COMPUTERS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PROGRAMMING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5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90201002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FOUNDATION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ENGLISH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2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5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90303012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HOLISTIC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HEALTH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DEVELOPMENT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5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90401002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ECONOMICS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ASIAN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COUNTRIES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center"/>
              <w:spacing w:before="54"/>
              <w:ind w:left="1428" w:right="1428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GPS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: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2.79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        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GPA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: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2.67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before="41"/>
              <w:ind w:left="1212" w:right="1211"/>
            </w:pPr>
            <w:r>
              <w:rPr>
                <w:rFonts w:cs="Times New Roman" w:hAnsi="Times New Roman" w:eastAsia="Times New Roman" w:ascii="Times New Roman"/>
                <w:b/>
                <w:sz w:val="16"/>
                <w:szCs w:val="16"/>
              </w:rPr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1st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Semester,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Year,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2012-2013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4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01006003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ENGINEERING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MATHEMATICS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3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5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01236001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ELECTROMAGNETIC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FIELDS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5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01236004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DIGITAL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SYSTEM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DESIGN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5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01236006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OBJECT-ORIENTED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PROGRAMMING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5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01236010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DATA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STRUCTURES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ALGORITHMS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5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01236031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INFORMATION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ENGINEERING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LABORATORY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1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5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90040002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INTRODUCTION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THAI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LAWS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center"/>
              <w:spacing w:before="54"/>
              <w:ind w:left="1428" w:right="1428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GPS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: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3.42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        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GPA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: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2.91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before="41"/>
              <w:ind w:left="1180" w:right="1180"/>
            </w:pPr>
            <w:r>
              <w:rPr>
                <w:rFonts w:cs="Times New Roman" w:hAnsi="Times New Roman" w:eastAsia="Times New Roman" w:ascii="Times New Roman"/>
                <w:b/>
                <w:sz w:val="16"/>
                <w:szCs w:val="16"/>
              </w:rPr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2nd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Semester,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Year,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2012-2013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4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01236002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ENGINEERING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ELECTRONICS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5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01236003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INFORMATION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ENGINEERING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MATHEMATICS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5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01236007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PRINCIPLES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COMMUNICATION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SYSTEMS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5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01236009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MICROPROCESSORS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MICROCOTROLLERS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5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01236011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REAL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TIME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OPERATING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SYSTEMS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5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01236032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INFORMATION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ENGINEERING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LABORATORY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2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5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90101002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MATHEMATICS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DAILY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LIFE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center"/>
              <w:spacing w:before="54"/>
              <w:ind w:left="1428" w:right="1428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GPS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: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3.10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        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GPA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: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2.96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before="41"/>
              <w:ind w:left="1189" w:right="1189"/>
            </w:pPr>
            <w:r>
              <w:rPr>
                <w:rFonts w:cs="Times New Roman" w:hAnsi="Times New Roman" w:eastAsia="Times New Roman" w:ascii="Times New Roman"/>
                <w:b/>
                <w:sz w:val="16"/>
                <w:szCs w:val="16"/>
              </w:rPr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3rd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Semester,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Year,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2012-2013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4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03426034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INDIVIDUAL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STUDY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center"/>
              <w:spacing w:before="54"/>
              <w:ind w:left="1428" w:right="1428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GPS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: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4.00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        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GPA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: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3.00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before="41"/>
              <w:ind w:left="1212" w:right="1211"/>
            </w:pPr>
            <w:r>
              <w:rPr>
                <w:rFonts w:cs="Times New Roman" w:hAnsi="Times New Roman" w:eastAsia="Times New Roman" w:ascii="Times New Roman"/>
                <w:b/>
                <w:sz w:val="16"/>
                <w:szCs w:val="16"/>
              </w:rPr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1st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Semester,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Year,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2013-2014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4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01236008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DATA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COMMUNICATIONS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5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01236013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INFORMATION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CODING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THEORY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5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01236015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EMBEDDED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REAL-TIME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SYSTEMS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5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01236020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SOFTWARE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ENGINEERING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54"/>
              <w:ind w:left="60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-----------------------------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Continue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next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column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-----------------------------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</w:r>
          </w:p>
        </w:tc>
        <w:tc>
          <w:tcPr>
            <w:tcW w:w="454" w:type="dxa"/>
            <w:vMerge w:val="restart"/>
            <w:tcBorders>
              <w:top w:val="single" w:sz="5" w:space="0" w:color="000000"/>
              <w:left w:val="nil" w:sz="6" w:space="0" w:color="auto"/>
              <w:right w:val="nil" w:sz="6" w:space="0" w:color="auto"/>
            </w:tcBorders>
          </w:tcPr>
          <w:p>
            <w:pPr>
              <w:rPr>
                <w:sz w:val="22"/>
                <w:szCs w:val="22"/>
              </w:rPr>
              <w:jc w:val="left"/>
              <w:spacing w:before="9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center"/>
              <w:ind w:left="161" w:right="1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3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center"/>
              <w:spacing w:before="54"/>
              <w:ind w:left="161" w:right="1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3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center"/>
              <w:spacing w:before="54"/>
              <w:ind w:left="161" w:right="1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3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center"/>
              <w:spacing w:before="54"/>
              <w:ind w:left="161" w:right="1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3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center"/>
              <w:spacing w:before="54"/>
              <w:ind w:left="161" w:right="1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1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center"/>
              <w:spacing w:before="54"/>
              <w:ind w:left="161" w:right="1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3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center"/>
              <w:spacing w:before="54"/>
              <w:ind w:left="161" w:right="1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1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center"/>
              <w:spacing w:before="54"/>
              <w:ind w:left="161" w:right="1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3</w:t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8"/>
                <w:szCs w:val="28"/>
              </w:rPr>
              <w:jc w:val="left"/>
              <w:spacing w:before="5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center"/>
              <w:ind w:left="161" w:right="1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3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center"/>
              <w:spacing w:before="54"/>
              <w:ind w:left="161" w:right="1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3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center"/>
              <w:spacing w:before="54"/>
              <w:ind w:left="161" w:right="1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3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center"/>
              <w:spacing w:before="54"/>
              <w:ind w:left="161" w:right="1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1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center"/>
              <w:spacing w:before="54"/>
              <w:ind w:left="161" w:right="1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3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center"/>
              <w:spacing w:before="54"/>
              <w:ind w:left="161" w:right="1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3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center"/>
              <w:spacing w:before="54"/>
              <w:ind w:left="161" w:right="1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3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center"/>
              <w:spacing w:before="54"/>
              <w:ind w:left="161" w:right="1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3</w:t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8"/>
                <w:szCs w:val="28"/>
              </w:rPr>
              <w:jc w:val="left"/>
              <w:spacing w:before="5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center"/>
              <w:ind w:left="161" w:right="1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3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center"/>
              <w:spacing w:before="54"/>
              <w:ind w:left="161" w:right="1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3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center"/>
              <w:spacing w:before="54"/>
              <w:ind w:left="161" w:right="1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3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center"/>
              <w:spacing w:before="54"/>
              <w:ind w:left="161" w:right="1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3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center"/>
              <w:spacing w:before="54"/>
              <w:ind w:left="161" w:right="1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3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center"/>
              <w:spacing w:before="54"/>
              <w:ind w:left="161" w:right="1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2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center"/>
              <w:spacing w:before="54"/>
              <w:ind w:left="161" w:right="1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3</w:t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8"/>
                <w:szCs w:val="28"/>
              </w:rPr>
              <w:jc w:val="left"/>
              <w:spacing w:before="5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center"/>
              <w:ind w:left="161" w:right="1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3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center"/>
              <w:spacing w:before="54"/>
              <w:ind w:left="161" w:right="1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3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center"/>
              <w:spacing w:before="54"/>
              <w:ind w:left="161" w:right="1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3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center"/>
              <w:spacing w:before="54"/>
              <w:ind w:left="161" w:right="1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3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center"/>
              <w:spacing w:before="54"/>
              <w:ind w:left="161" w:right="1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3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center"/>
              <w:spacing w:before="54"/>
              <w:ind w:left="161" w:right="1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2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center"/>
              <w:spacing w:before="54"/>
              <w:ind w:left="161" w:right="1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3</w:t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8"/>
                <w:szCs w:val="28"/>
              </w:rPr>
              <w:jc w:val="left"/>
              <w:spacing w:before="5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center"/>
              <w:ind w:left="161" w:right="1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3</w:t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8"/>
                <w:szCs w:val="28"/>
              </w:rPr>
              <w:jc w:val="left"/>
              <w:spacing w:before="5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center"/>
              <w:ind w:left="161" w:right="1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3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center"/>
              <w:spacing w:before="54"/>
              <w:ind w:left="161" w:right="1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3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center"/>
              <w:spacing w:before="54"/>
              <w:ind w:left="161" w:right="1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3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center"/>
              <w:spacing w:before="54"/>
              <w:ind w:left="161" w:right="1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3</w:t>
            </w:r>
          </w:p>
        </w:tc>
        <w:tc>
          <w:tcPr>
            <w:tcW w:w="454" w:type="dxa"/>
            <w:vMerge w:val="restart"/>
            <w:tcBorders>
              <w:top w:val="single" w:sz="5" w:space="0" w:color="000000"/>
              <w:left w:val="nil" w:sz="6" w:space="0" w:color="auto"/>
              <w:right w:val="nil" w:sz="6" w:space="0" w:color="auto"/>
            </w:tcBorders>
          </w:tcPr>
          <w:p>
            <w:pPr>
              <w:rPr>
                <w:sz w:val="22"/>
                <w:szCs w:val="22"/>
              </w:rPr>
              <w:jc w:val="left"/>
              <w:spacing w:before="9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auto" w:line="321"/>
              <w:ind w:left="137" w:right="113" w:firstLine="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D+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C+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C+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B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both"/>
              <w:spacing w:before="2" w:lineRule="auto" w:line="321"/>
              <w:ind w:left="137" w:right="113" w:firstLine="8"/>
            </w:pPr>
            <w:r>
              <w:rPr>
                <w:rFonts w:cs="Times New Roman" w:hAnsi="Times New Roman" w:eastAsia="Times New Roman" w:ascii="Times New Roman"/>
                <w:sz w:val="14"/>
                <w:szCs w:val="14"/>
              </w:rPr>
              <w:t>B</w:t>
            </w:r>
            <w:r>
              <w:rPr>
                <w:rFonts w:cs="Times New Roman" w:hAnsi="Times New Roman" w:eastAsia="Times New Roman" w:ascii="Times New Roman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z w:val="14"/>
                <w:szCs w:val="14"/>
              </w:rPr>
              <w:t>B</w:t>
            </w:r>
            <w:r>
              <w:rPr>
                <w:rFonts w:cs="Times New Roman" w:hAnsi="Times New Roman" w:eastAsia="Times New Roman" w:ascii="Times New Roman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D+</w:t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3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auto" w:line="321"/>
              <w:ind w:left="141" w:right="11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B+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C+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B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2" w:lineRule="auto" w:line="321"/>
              <w:ind w:left="141" w:right="117" w:firstLine="4"/>
            </w:pPr>
            <w:r>
              <w:rPr>
                <w:rFonts w:cs="Times New Roman" w:hAnsi="Times New Roman" w:eastAsia="Times New Roman" w:ascii="Times New Roman"/>
                <w:sz w:val="14"/>
                <w:szCs w:val="14"/>
              </w:rPr>
              <w:t>B</w:t>
            </w:r>
            <w:r>
              <w:rPr>
                <w:rFonts w:cs="Times New Roman" w:hAnsi="Times New Roman" w:eastAsia="Times New Roman" w:ascii="Times New Roman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z w:val="14"/>
                <w:szCs w:val="14"/>
              </w:rPr>
              <w:t>C</w:t>
            </w:r>
            <w:r>
              <w:rPr>
                <w:rFonts w:cs="Times New Roman" w:hAnsi="Times New Roman" w:eastAsia="Times New Roman" w:ascii="Times New Roman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B+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B</w:t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3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auto" w:line="321"/>
              <w:ind w:left="141" w:right="117" w:firstLine="1"/>
            </w:pPr>
            <w:r>
              <w:rPr>
                <w:rFonts w:cs="Times New Roman" w:hAnsi="Times New Roman" w:eastAsia="Times New Roman" w:ascii="Times New Roman"/>
                <w:sz w:val="14"/>
                <w:szCs w:val="14"/>
              </w:rPr>
              <w:t>A</w:t>
            </w:r>
            <w:r>
              <w:rPr>
                <w:rFonts w:cs="Times New Roman" w:hAnsi="Times New Roman" w:eastAsia="Times New Roman" w:ascii="Times New Roman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z w:val="14"/>
                <w:szCs w:val="14"/>
              </w:rPr>
              <w:t>B</w:t>
            </w:r>
            <w:r>
              <w:rPr>
                <w:rFonts w:cs="Times New Roman" w:hAnsi="Times New Roman" w:eastAsia="Times New Roman" w:ascii="Times New Roman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B+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B+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B+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B+</w:t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13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auto" w:line="321"/>
              <w:ind w:left="141" w:right="117" w:hanging="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C+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A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2" w:lineRule="auto" w:line="321"/>
              <w:ind w:left="141" w:right="117" w:firstLine="4"/>
            </w:pPr>
            <w:r>
              <w:rPr>
                <w:rFonts w:cs="Times New Roman" w:hAnsi="Times New Roman" w:eastAsia="Times New Roman" w:ascii="Times New Roman"/>
                <w:sz w:val="14"/>
                <w:szCs w:val="14"/>
              </w:rPr>
              <w:t>B</w:t>
            </w:r>
            <w:r>
              <w:rPr>
                <w:rFonts w:cs="Times New Roman" w:hAnsi="Times New Roman" w:eastAsia="Times New Roman" w:ascii="Times New Roman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z w:val="14"/>
                <w:szCs w:val="14"/>
              </w:rPr>
              <w:t>B</w:t>
            </w:r>
            <w:r>
              <w:rPr>
                <w:rFonts w:cs="Times New Roman" w:hAnsi="Times New Roman" w:eastAsia="Times New Roman" w:ascii="Times New Roman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C+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A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2"/>
              <w:ind w:left="14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B</w:t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8"/>
                <w:szCs w:val="28"/>
              </w:rPr>
              <w:jc w:val="left"/>
              <w:spacing w:before="5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ind w:left="14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A</w:t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8"/>
                <w:szCs w:val="28"/>
              </w:rPr>
              <w:jc w:val="left"/>
              <w:spacing w:before="5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auto" w:line="321"/>
              <w:ind w:left="141" w:right="117" w:firstLine="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B+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B+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C</w:t>
            </w:r>
          </w:p>
        </w:tc>
        <w:tc>
          <w:tcPr>
            <w:tcW w:w="4535" w:type="dxa"/>
            <w:vMerge w:val="restart"/>
            <w:tcBorders>
              <w:top w:val="single" w:sz="5" w:space="0" w:color="000000"/>
              <w:left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13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01236033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INFORMATION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ENGINEERING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LABORATORY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3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5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90303015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COMMUNITY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HEALTH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center"/>
              <w:spacing w:before="54"/>
              <w:ind w:left="1428" w:right="1428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GPS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: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3.14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        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GPA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: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3.02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before="42"/>
              <w:ind w:left="1180" w:right="1180"/>
            </w:pPr>
            <w:r>
              <w:rPr>
                <w:rFonts w:cs="Times New Roman" w:hAnsi="Times New Roman" w:eastAsia="Times New Roman" w:ascii="Times New Roman"/>
                <w:b/>
                <w:sz w:val="16"/>
                <w:szCs w:val="16"/>
              </w:rPr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2nd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Semester,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Year,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2013-2014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4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01236014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COMPUTER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NETWORKS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5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01236017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INFORMATION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SECURITY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5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01236021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WIRELESS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INFORMATION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NETWORK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5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01236022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ARTIFICIAL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INTELLIGENCE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5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01236034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INFORMATION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ENGINEERING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LABORATORY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4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center"/>
              <w:spacing w:before="54"/>
              <w:ind w:left="1428" w:right="1428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GPS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: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3.14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        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GPA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: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3.03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before="41"/>
              <w:ind w:left="1189" w:right="1189"/>
            </w:pPr>
            <w:r>
              <w:rPr>
                <w:rFonts w:cs="Times New Roman" w:hAnsi="Times New Roman" w:eastAsia="Times New Roman" w:ascii="Times New Roman"/>
                <w:b/>
                <w:sz w:val="16"/>
                <w:szCs w:val="16"/>
              </w:rPr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3rd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Semester,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Year,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2013-2014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4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01006004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INDUSTRIAL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TRAINING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center"/>
              <w:spacing w:before="54"/>
              <w:ind w:left="1551" w:right="1551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GPS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: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         </w:t>
            </w:r>
            <w:r>
              <w:rPr>
                <w:rFonts w:cs="Times New Roman" w:hAnsi="Times New Roman" w:eastAsia="Times New Roman" w:ascii="Times New Roman"/>
                <w:b/>
                <w:i/>
                <w:spacing w:val="35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GPA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: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3.03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center"/>
              <w:spacing w:before="41"/>
              <w:ind w:left="1211" w:right="1212"/>
            </w:pPr>
            <w:r>
              <w:rPr>
                <w:rFonts w:cs="Times New Roman" w:hAnsi="Times New Roman" w:eastAsia="Times New Roman" w:ascii="Times New Roman"/>
                <w:b/>
                <w:sz w:val="16"/>
                <w:szCs w:val="16"/>
              </w:rPr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1st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Semester,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Year,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  <w:u w:val="single" w:color="000000"/>
              </w:rPr>
              <w:t>2014-2015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6"/>
                <w:szCs w:val="16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4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01236041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INFORMATION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ENGINEERING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PROJECT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1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5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01236113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MOBILE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TELEPHONE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SYSTEMS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54" w:lineRule="auto" w:line="321"/>
              <w:ind w:left="737" w:right="333" w:hanging="6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01236116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COMMUNICATION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NETWORKS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TRANSMISSION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LINES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2" w:lineRule="auto" w:line="321"/>
              <w:ind w:left="737" w:right="1359" w:hanging="6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01236401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SELECTED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TOPICS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INFORMATION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ENGINEERING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1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2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90201013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ENGLISH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FOR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MANAGEMENT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5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90306004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LOVING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FAMILY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center"/>
              <w:spacing w:before="54"/>
              <w:ind w:left="1428" w:right="1428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GPS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: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0.00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        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GPA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: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3.03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sz w:val="26"/>
                <w:szCs w:val="26"/>
              </w:rPr>
              <w:jc w:val="left"/>
              <w:spacing w:before="10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ind w:left="1360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4"/>
                <w:szCs w:val="14"/>
              </w:rPr>
              <w:t>Total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4"/>
                <w:szCs w:val="14"/>
              </w:rPr>
              <w:t>number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4"/>
                <w:szCs w:val="14"/>
              </w:rPr>
              <w:t>of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4"/>
                <w:szCs w:val="14"/>
              </w:rPr>
              <w:t>credit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4"/>
                <w:szCs w:val="14"/>
              </w:rPr>
              <w:t>earned: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4"/>
                <w:szCs w:val="14"/>
              </w:rPr>
              <w:t>116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54"/>
              <w:ind w:left="2141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4"/>
                <w:szCs w:val="14"/>
              </w:rPr>
              <w:t>Cumulative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4"/>
                <w:szCs w:val="14"/>
              </w:rPr>
              <w:t>GPA: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14"/>
                <w:szCs w:val="14"/>
              </w:rPr>
              <w:t>3.03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54"/>
              <w:ind w:left="50"/>
            </w:pP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--------------------------------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Transcript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Closed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i/>
                <w:spacing w:val="0"/>
                <w:w w:val="100"/>
                <w:sz w:val="14"/>
                <w:szCs w:val="14"/>
              </w:rPr>
              <w:t>--------------------------------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</w:r>
          </w:p>
          <w:p>
            <w:pPr>
              <w:rPr>
                <w:sz w:val="26"/>
                <w:szCs w:val="26"/>
              </w:rPr>
              <w:jc w:val="left"/>
              <w:spacing w:before="10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tabs>
                <w:tab w:pos="4260" w:val="left"/>
              </w:tabs>
              <w:jc w:val="left"/>
              <w:spacing w:lineRule="auto" w:line="321"/>
              <w:ind w:left="1474" w:right="249" w:hanging="12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Checked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by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  <w:u w:val="single" w:color="00000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  <w:u w:val="single" w:color="000000"/>
              </w:rPr>
              <w:tab/>
              <w:tab/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  <w:u w:val="single" w:color="000000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(Xx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Xxxxxxxxx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Xxxxxxxxxxxxx)</w:t>
            </w:r>
          </w:p>
        </w:tc>
        <w:tc>
          <w:tcPr>
            <w:tcW w:w="453" w:type="dxa"/>
            <w:vMerge w:val="restart"/>
            <w:tcBorders>
              <w:top w:val="single" w:sz="5" w:space="0" w:color="000000"/>
              <w:left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center"/>
              <w:spacing w:before="13"/>
              <w:ind w:left="161" w:right="1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2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center"/>
              <w:spacing w:before="54"/>
              <w:ind w:left="161" w:right="1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3</w:t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8"/>
                <w:szCs w:val="28"/>
              </w:rPr>
              <w:jc w:val="left"/>
              <w:spacing w:before="5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center"/>
              <w:ind w:left="161" w:right="1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3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center"/>
              <w:spacing w:before="54"/>
              <w:ind w:left="161" w:right="1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3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center"/>
              <w:spacing w:before="54"/>
              <w:ind w:left="161" w:right="1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3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center"/>
              <w:spacing w:before="54"/>
              <w:ind w:left="161" w:right="1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3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center"/>
              <w:spacing w:before="54"/>
              <w:ind w:left="161" w:right="1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2</w:t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8"/>
                <w:szCs w:val="28"/>
              </w:rPr>
              <w:jc w:val="left"/>
              <w:spacing w:before="5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center"/>
              <w:ind w:left="161" w:right="1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0</w:t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8"/>
                <w:szCs w:val="28"/>
              </w:rPr>
              <w:jc w:val="left"/>
              <w:spacing w:before="5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center"/>
              <w:ind w:left="161" w:right="1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1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center"/>
              <w:spacing w:before="54"/>
              <w:ind w:left="161" w:right="1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3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center"/>
              <w:spacing w:before="54"/>
              <w:ind w:left="161" w:right="1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3</w:t>
            </w:r>
          </w:p>
          <w:p>
            <w:pPr>
              <w:rPr>
                <w:sz w:val="26"/>
                <w:szCs w:val="26"/>
              </w:rPr>
              <w:jc w:val="left"/>
              <w:spacing w:before="10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center"/>
              <w:ind w:left="161" w:right="1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3</w:t>
            </w:r>
          </w:p>
          <w:p>
            <w:pPr>
              <w:rPr>
                <w:sz w:val="26"/>
                <w:szCs w:val="26"/>
              </w:rPr>
              <w:jc w:val="left"/>
              <w:spacing w:before="10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center"/>
              <w:ind w:left="161" w:right="1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3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center"/>
              <w:spacing w:before="54"/>
              <w:ind w:left="161" w:right="1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3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before="13"/>
              <w:ind w:left="13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B+</w:t>
            </w:r>
          </w:p>
        </w:tc>
      </w:tr>
      <w:tr>
        <w:trPr>
          <w:trHeight w:val="9694" w:hRule="exact"/>
        </w:trPr>
        <w:tc>
          <w:tcPr>
            <w:tcW w:w="4535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454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454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4535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453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both"/>
              <w:spacing w:before="19"/>
              <w:ind w:left="141" w:righ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B+</w:t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8"/>
                <w:szCs w:val="28"/>
              </w:rPr>
              <w:jc w:val="left"/>
              <w:spacing w:before="5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both"/>
              <w:spacing w:lineRule="auto" w:line="321"/>
              <w:ind w:left="141" w:right="187" w:firstLine="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A</w:t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6"/>
                <w:szCs w:val="26"/>
              </w:rPr>
              <w:jc w:val="left"/>
              <w:spacing w:before="19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both"/>
              <w:spacing w:lineRule="auto" w:line="321"/>
              <w:ind w:left="176" w:right="15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X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center"/>
              <w:spacing w:before="4" w:lineRule="exact" w:line="420"/>
              <w:ind w:left="164" w:right="16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X</w:t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center"/>
              <w:spacing w:lineRule="exact" w:line="160"/>
              <w:ind w:left="146" w:right="14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4"/>
                <w:szCs w:val="14"/>
              </w:rPr>
              <w:t>X</w:t>
            </w:r>
          </w:p>
        </w:tc>
      </w:tr>
      <w:tr>
        <w:trPr>
          <w:trHeight w:val="215" w:hRule="exact"/>
        </w:trPr>
        <w:tc>
          <w:tcPr>
            <w:tcW w:w="4535" w:type="dxa"/>
            <w:vMerge w:val=""/>
            <w:tcBorders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/>
        </w:tc>
        <w:tc>
          <w:tcPr>
            <w:tcW w:w="454" w:type="dxa"/>
            <w:vMerge w:val=""/>
            <w:tcBorders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/>
        </w:tc>
        <w:tc>
          <w:tcPr>
            <w:tcW w:w="454" w:type="dxa"/>
            <w:vMerge w:val=""/>
            <w:tcBorders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/>
        </w:tc>
        <w:tc>
          <w:tcPr>
            <w:tcW w:w="4535" w:type="dxa"/>
            <w:vMerge w:val=""/>
            <w:tcBorders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/>
        </w:tc>
        <w:tc>
          <w:tcPr>
            <w:tcW w:w="453" w:type="dxa"/>
            <w:vMerge w:val=""/>
            <w:tcBorders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/>
        </w:tc>
        <w:tc>
          <w:tcPr>
            <w:tcW w:w="454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70"/>
        <w:ind w:left="371"/>
      </w:pPr>
      <w:r>
        <w:rPr>
          <w:rFonts w:cs="Times New Roman" w:hAnsi="Times New Roman" w:eastAsia="Times New Roman" w:ascii="Times New Roman"/>
          <w:b/>
          <w:spacing w:val="0"/>
          <w:w w:val="100"/>
          <w:sz w:val="14"/>
          <w:szCs w:val="14"/>
        </w:rPr>
        <w:t>Date</w:t>
      </w:r>
      <w:r>
        <w:rPr>
          <w:rFonts w:cs="Times New Roman" w:hAnsi="Times New Roman" w:eastAsia="Times New Roman" w:ascii="Times New Roman"/>
          <w:b/>
          <w:spacing w:val="0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14"/>
          <w:szCs w:val="14"/>
        </w:rPr>
        <w:t>Issued:</w:t>
      </w:r>
      <w:r>
        <w:rPr>
          <w:rFonts w:cs="Times New Roman" w:hAnsi="Times New Roman" w:eastAsia="Times New Roman" w:ascii="Times New Roman"/>
          <w:b/>
          <w:spacing w:val="0"/>
          <w:w w:val="100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b/>
          <w:spacing w:val="0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  <w:u w:val="single" w:color="000000"/>
        </w:rPr>
        <w:t>September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  <w:u w:val="single" w:color="000000"/>
        </w:rPr>
        <w:t>01,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  <w:u w:val="single" w:color="000000"/>
        </w:rPr>
        <w:t>2014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                                               </w:t>
      </w:r>
      <w:r>
        <w:rPr>
          <w:rFonts w:cs="Times New Roman" w:hAnsi="Times New Roman" w:eastAsia="Times New Roman" w:ascii="Times New Roman"/>
          <w:spacing w:val="14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14"/>
          <w:szCs w:val="14"/>
        </w:rPr>
        <w:t>This</w:t>
      </w:r>
      <w:r>
        <w:rPr>
          <w:rFonts w:cs="Times New Roman" w:hAnsi="Times New Roman" w:eastAsia="Times New Roman" w:ascii="Times New Roman"/>
          <w:b/>
          <w:spacing w:val="0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14"/>
          <w:szCs w:val="14"/>
        </w:rPr>
        <w:t>document</w:t>
      </w:r>
      <w:r>
        <w:rPr>
          <w:rFonts w:cs="Times New Roman" w:hAnsi="Times New Roman" w:eastAsia="Times New Roman" w:ascii="Times New Roman"/>
          <w:b/>
          <w:spacing w:val="0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14"/>
          <w:szCs w:val="14"/>
        </w:rPr>
        <w:t>is</w:t>
      </w:r>
      <w:r>
        <w:rPr>
          <w:rFonts w:cs="Times New Roman" w:hAnsi="Times New Roman" w:eastAsia="Times New Roman" w:ascii="Times New Roman"/>
          <w:b/>
          <w:spacing w:val="0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14"/>
          <w:szCs w:val="14"/>
        </w:rPr>
        <w:t>unofficial</w:t>
      </w:r>
      <w:r>
        <w:rPr>
          <w:rFonts w:cs="Times New Roman" w:hAnsi="Times New Roman" w:eastAsia="Times New Roman" w:ascii="Times New Roman"/>
          <w:b/>
          <w:spacing w:val="0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14"/>
          <w:szCs w:val="14"/>
        </w:rPr>
        <w:t>transcript.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</w:r>
    </w:p>
    <w:sectPr>
      <w:type w:val="continuous"/>
      <w:pgSz w:w="11920" w:h="16840"/>
      <w:pgMar w:top="440" w:bottom="280" w:left="460" w:right="340"/>
    </w:sectPr>
  </w:body>
</w:document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